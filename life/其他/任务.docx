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00" w:hanging="400" w:hanging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 javavip02_68_20180803(Hibernate的ORM映射)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ind w:firstLine="400" w:firstLine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  <w:p>
            <w:pPr>
              <w:pStyle w:val="11"/>
              <w:numPr>
                <w:ilvl w:val="0"/>
                <w:numId w:val="2"/>
              </w:numPr>
              <w:ind w:left="400" w:leftChars="0" w:hanging="400" w:hanging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  <w:p>
            <w:pPr>
              <w:pStyle w:val="11"/>
              <w:numPr>
                <w:ilvl w:val="0"/>
                <w:numId w:val="0"/>
              </w:numPr>
              <w:ind w:leftChars="0" w:firstLine="400" w:firstLine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firstLine="400" w:firstLine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  <w:p>
            <w:pPr>
              <w:pStyle w:val="11"/>
              <w:numPr>
                <w:ilvl w:val="0"/>
                <w:numId w:val="2"/>
              </w:numPr>
              <w:ind w:left="400" w:leftChars="0" w:hanging="400" w:hanging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  <w:p>
            <w:pPr>
              <w:pStyle w:val="11"/>
              <w:numPr>
                <w:ilvl w:val="0"/>
                <w:numId w:val="0"/>
              </w:numPr>
              <w:ind w:leftChars="0" w:firstLine="400" w:firstLine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firstLine="400" w:firstLine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  <w:p>
            <w:pPr>
              <w:pStyle w:val="11"/>
              <w:numPr>
                <w:ilvl w:val="0"/>
                <w:numId w:val="2"/>
              </w:numPr>
              <w:ind w:left="400" w:leftChars="0" w:hanging="400" w:hanging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pStyle w:val="11"/>
              <w:numPr>
                <w:ilvl w:val="0"/>
                <w:numId w:val="0"/>
              </w:numPr>
              <w:ind w:leftChars="0" w:firstLine="400" w:firstLineChars="20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firstLine="400" w:firstLineChars="20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周一：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周二：</w:t>
            </w:r>
            <w:bookmarkStart w:id="7" w:name="_GoBack"/>
            <w:bookmarkEnd w:id="7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周三：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周四：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周五：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周六：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周日：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</w:t>
      </w:r>
      <w:r>
        <w:rPr>
          <w:rFonts w:hint="eastAsia"/>
          <w:lang w:val="en-US" w:eastAsia="zh-CN"/>
        </w:rPr>
        <w:t>五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eastAsia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软谋教育 javavip02_68_20180803(Hibernate的ORM映射)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instrText xml:space="preserve"> HYPERLINK "https://ke.qq.com/course/280229"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Spring 大神之路 腾讯课堂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（已完成）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2018年第</w:t>
      </w:r>
      <w:r>
        <w:rPr>
          <w:rFonts w:hint="default"/>
          <w:lang w:val="en-US" w:eastAsia="zh-CN"/>
        </w:rPr>
        <w:t>三十四</w:t>
      </w:r>
      <w:r>
        <w:rPr>
          <w:rFonts w:hint="default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8-27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外语一小时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Struts 2 框架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发表博客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2018年8月29日面试题整理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三十三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 xml:space="preserve">8-20 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三十二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三十二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8-13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三十一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0" w:name="OLE_LINK7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三十一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  <w:bookmarkEnd w:id="0"/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8-6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晨跑（6:00-6:30）和夜跑（21:00-22:00）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 xml:space="preserve">软谋教育 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第二期所有视频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记得写整理笔记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发表博客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每周至少三篇文章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Hibernate 视频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Hibernate 相关视频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写整理笔记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从入门到精通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完善java知识框架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Java 面试题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整理相关笔记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FF0000"/>
                <w:sz w:val="20"/>
                <w:szCs w:val="20"/>
                <w:lang w:val="en-US" w:eastAsia="zh-CN"/>
              </w:rPr>
              <w:t>- 收集更新更多的java 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三十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1" w:name="OLE_LINK6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三十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7-30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Hexo 的安装与配置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5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整理一下文章的内容</w:t>
            </w:r>
          </w:p>
          <w:p>
            <w:pPr>
              <w:pStyle w:val="11"/>
              <w:numPr>
                <w:ilvl w:val="0"/>
                <w:numId w:val="5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发表在 ttxxly.top 上并同步到所有的博客平台上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从入门到精通 前5章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  <w:bookmarkEnd w:id="1"/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九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九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7-23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晨跑（6:30-6:30）和夜跑（21:00-22:00）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both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八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八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7-16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七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七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7-9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《最美的期待》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六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652"/>
        <w:gridCol w:w="135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六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7-2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100词、扇贝扇贝阅读一篇、英语流利说一段、英语趣配音一段、英语魔方秀一段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晨跑（5:30-6:30）和夜跑（19:00-21:00）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中午休息（13:00-14:00）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更新简历，准备面试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面试题汇总</w:t>
            </w:r>
          </w:p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桌面关于面试题</w:t>
            </w:r>
          </w:p>
          <w:p>
            <w:pPr>
              <w:pStyle w:val="11"/>
              <w:numPr>
                <w:ilvl w:val="0"/>
                <w:numId w:val="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Java 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《房间》</w:t>
            </w: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公众号阅读+其他APP阅读+微信阅读+网易蜗牛阅读 -----&gt;&gt; pocket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牛客网50道题加上10道错误题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不疯魔不成活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  <w:lang w:val="en-US" w:eastAsia="zh-CN"/>
        </w:rPr>
        <w:t>五</w:t>
      </w: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五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25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四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- 2018-6-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2018-6-11 - 2018-6-17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跑通发邮件的项目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安装Docker </w:t>
            </w:r>
          </w:p>
          <w:p>
            <w:pPr>
              <w:pStyle w:val="11"/>
              <w:numPr>
                <w:ilvl w:val="0"/>
                <w:numId w:val="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使用Docker安装Mongodb、neo4j、inflexdb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2018-6-4 - 2018-6-10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2018-5-28 - 2018-6-3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夜跑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安装Ubuntu系统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补充算法题库 每周200道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清空 pocket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2018-4-21 - 2018-5-27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2018-4-14 - 2018-5-20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2018-4-7 - 2018-5-13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阅读优秀博客文章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微信阅读 – 深入理解Java虚拟机：JVM高级特性与最佳实践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2018-4-30 - 2018-5-6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牛客网1套真题练习+10道专项练习+一道大题练习+错题练习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历史记录等小功能开发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【阶段14】SSM-CRM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 4 篇 (0/4)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 CSDN博客28篇（0/28）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ACM题库题解大全（13 /9829）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2018-4-23 - 2018-4-29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牛客网1套真题练习+10道专项练习+1道大题练习+10道错题练习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 – 书城模块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- 【阶段11】商务综合管理平台综合项目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微信公众号 4 篇 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ACM题库题解大全（包含整理）（10）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整理Pocket中的内容并清空pocket</w:t>
            </w:r>
          </w:p>
          <w:p>
            <w:pPr>
              <w:pStyle w:val="11"/>
              <w:numPr>
                <w:ilvl w:val="0"/>
                <w:numId w:val="1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临时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修改手机虚拟按键的颜色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zoj 1861 Gas Station Numbers</w:t>
            </w:r>
          </w:p>
          <w:p>
            <w:pPr>
              <w:pStyle w:val="11"/>
              <w:numPr>
                <w:ilvl w:val="0"/>
                <w:numId w:val="1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  <w:p>
            <w:pPr>
              <w:pStyle w:val="11"/>
              <w:numPr>
                <w:ilvl w:val="0"/>
                <w:numId w:val="14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"https://github.com/dongjunkun/GanK"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https://github.com/dongjunkun/GanK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（有时间就做）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5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牛客网10道专项练习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已完成1次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视频 – Spring 02（不包含整理）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ACM题库题解大全（10还差整理）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CSDN博客1 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2018-4-16 - 2018-4-22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牛客网1套真题练习+30道专项练习+错题练习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 每周 3 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ind w:left="360" w:firstLine="0"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算法题库翻译</w:t>
            </w:r>
          </w:p>
          <w:p>
            <w:pPr>
              <w:pStyle w:val="11"/>
              <w:numPr>
                <w:ilvl w:val="0"/>
                <w:numId w:val="19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面试题总结1 - 50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– Hibernateday04</w:t>
            </w:r>
          </w:p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微信公众号2篇</w:t>
            </w:r>
          </w:p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2018-4-9 - 2018-4-15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100 道（包含算法题）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+ 笔记整理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晨跑和夜跑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每周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微信公众号8篇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CSDN博客28篇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PAT乙级(Basic Level)练习题（30）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KMP算法</w:t>
            </w:r>
          </w:p>
          <w:p>
            <w:pPr>
              <w:pStyle w:val="11"/>
              <w:numPr>
                <w:ilvl w:val="0"/>
                <w:numId w:val="8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 面试题整理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阅读优秀博客文章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5次JJ斗地主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5次刺激战场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JavaScript、html、css部分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 100 词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牛客网 101道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5次王者荣耀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刺激战场</w:t>
            </w:r>
          </w:p>
          <w:p>
            <w:pPr>
              <w:pStyle w:val="11"/>
              <w:numPr>
                <w:ilvl w:val="0"/>
                <w:numId w:val="22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JJ斗地主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11"/>
              <w:numPr>
                <w:ilvl w:val="0"/>
                <w:numId w:val="2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ava视频 - day14-jdbc案例(简单的curd&amp;分页)</w:t>
            </w:r>
          </w:p>
          <w:p>
            <w:pPr>
              <w:pStyle w:val="11"/>
              <w:numPr>
                <w:ilvl w:val="0"/>
                <w:numId w:val="23"/>
              </w:numPr>
              <w:ind w:firstLineChars="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2018-4-2 - 2018-4-8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浏览器待整理标签文件夹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每日一道算法题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day14-jdbc案例(简单的curd&amp;分页)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微信公众号至少一篇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上午打印无线组网技术的资料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2018-3-26 - 2018-4-1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扇贝单词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小说阅读器-阅读模块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微信公众号一篇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CSDN博客若干篇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2018年第十一周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2018年第十一周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2018-3-19 - 2018-3-25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2018年第十周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355"/>
        <w:gridCol w:w="1448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2018年第十周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2018-3-12 - 2018-3-18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Java视频 - day38_Spring04.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背包问题</w:t>
            </w:r>
          </w:p>
          <w:p>
            <w:pPr>
              <w:numPr>
                <w:ilvl w:val="0"/>
                <w:numId w:val="25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天才枪手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本周完成任务总结</w:t>
            </w: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周一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5篇博客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Everyday 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浏览器任务文件夹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</w:t>
            </w:r>
          </w:p>
          <w:p>
            <w:pPr>
              <w:numPr>
                <w:ilvl w:val="0"/>
                <w:numId w:val="28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 完成搜索页面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周三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周四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pocket+ 任务文件夹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完成小说的简介功能模块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周五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周六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周日</w:t>
            </w:r>
          </w:p>
        </w:tc>
        <w:tc>
          <w:tcPr>
            <w:tcW w:w="65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2018年第九周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2018年第九周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2018-3-5 - 2018-3-11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Pocket总结+ 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2018年第八周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2018年第八周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2018-26- - 2018-3-4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 xml:space="preserve">阅读 优秀博客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2018年第七周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2018年第七周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2018-19- - 2018-2-25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bootstrap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二维码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整理 https://github.com/changjiashuai/Storage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解忧杂货店（电影）</w:t>
            </w:r>
          </w:p>
          <w:p>
            <w:pPr>
              <w:numPr>
                <w:ilvl w:val="0"/>
                <w:numId w:val="27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武庚纪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每日安排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6:00 - 6:30 起床、洗漱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6:30 - 7:30 外语、运动、练字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7:30 - 8:20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8:20 - 12:00 毕业项目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12:00 - 14:00 吃饭 午休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14:00 - 17:50 java视频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17:50 - 19:00 运动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19:00 - 20:00 吃饭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20:00 - 23:00 每日一例、整理内容、写博客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2018年第六周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2018年第六周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2018-12- - 2018-2-18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Toolbar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RecycleView 详解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* validate 详解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2018年第五周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2018年第五周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2018-2-5 - 2018-2-11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紧急又重要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毕业设计项目和论文（3月5日前）紧急紧急！！！！！！！！！！！！！！</w:t>
            </w:r>
          </w:p>
          <w:p>
            <w:pPr>
              <w:numPr>
                <w:ilvl w:val="0"/>
                <w:numId w:val="3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完成浏览器书签任务文件夹-CSS教程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P105（已到P79）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重要不紧急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写博客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5" w:hRule="atLeast"/>
        </w:trPr>
        <w:tc>
          <w:tcPr>
            <w:tcW w:w="86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不紧急不重要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1. 解忧杂货店（电影）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本周任务完成度一览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1. 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这些决定了你成为什么样的人，有什么样的眼界。</w:t>
            </w: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2018年第四周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2018年第四周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2018-1-29 - 2018-2-4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浏览器书签任务文件夹</w:t>
            </w:r>
          </w:p>
          <w:p>
            <w:pPr>
              <w:numPr>
                <w:ilvl w:val="0"/>
                <w:numId w:val="2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2" w:name="OLE_LINK1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  <w:bookmarkEnd w:id="2"/>
          <w:p>
            <w:pPr>
              <w:numPr>
                <w:ilvl w:val="0"/>
                <w:numId w:val="31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浏览器书签面试题文件夹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</w:t>
            </w:r>
            <w:bookmarkStart w:id="3" w:name="OLE_LINK4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"http://www.jackywang.tech/AndroidInterview-Q-A/"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http://www.jackywang.tech/AndroidInterview-Q-A/</w: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end"/>
            </w:r>
          </w:p>
          <w:bookmarkEnd w:id="3"/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</w:t>
            </w:r>
            <w:bookmarkStart w:id="4" w:name="OLE_LINK5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http://www.importnew.com/17232.html</w:t>
            </w:r>
          </w:p>
          <w:bookmarkEnd w:id="4"/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3. 视频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（1）Java视频 - day10-rr</w:t>
            </w:r>
          </w:p>
          <w:p>
            <w:pPr>
              <w:ind w:firstLine="480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（2）C++视频 - 01_C语言提高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4. 算法竞赛入门经典 - P105</w:t>
            </w: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5. 背包问题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bookmarkStart w:id="5" w:name="OLE_LINK3"/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</w:t>
            </w:r>
            <w:bookmarkEnd w:id="5"/>
            <w:bookmarkStart w:id="6" w:name="OLE_LINK2"/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Pocket总结（浏览器资源文件夹）</w:t>
            </w:r>
            <w:bookmarkEnd w:id="6"/>
          </w:p>
          <w:p>
            <w:pPr>
              <w:numPr>
                <w:ilvl w:val="0"/>
                <w:numId w:val="32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练字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面试题总结</w:t>
            </w:r>
          </w:p>
          <w:p>
            <w:pPr>
              <w:numPr>
                <w:ilvl w:val="0"/>
                <w:numId w:val="33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完成浏览器书签任务文件夹-HTML教程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4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一篇字帖</w:t>
            </w:r>
          </w:p>
          <w:p>
            <w:pPr>
              <w:numPr>
                <w:ilvl w:val="0"/>
                <w:numId w:val="34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begin"/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instrText xml:space="preserve"> HYPERLINK "http://www.importnew.com/17232.html" </w:instrText>
            </w: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http://www.importnew.com/17232.html</w:t>
            </w:r>
            <w:r>
              <w:rPr>
                <w:rStyle w:val="9"/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34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kern w:val="44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2018年第三周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2018年第三周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2018-1-15 - 2018-1-21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算法竞赛入门经典（第二版）总结</w:t>
            </w:r>
          </w:p>
          <w:p>
            <w:pPr>
              <w:numPr>
                <w:ilvl w:val="0"/>
                <w:numId w:val="36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JS 基础知识学习 + jQuery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英语（英语流利说 + 。。。）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pocket总结（RSS + 简书 + CSDN + 微信公众号 + 知乎 + 掘金）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面试题总结（牛客网 + 浏览器书签）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王者荣耀 + 荒野行动+行动电脑版 + 消消乐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视频</w:t>
            </w:r>
          </w:p>
          <w:p>
            <w:pPr>
              <w:numPr>
                <w:ilvl w:val="0"/>
                <w:numId w:val="24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浏览器任务书签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Glide系列总结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7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视频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8"/>
              </w:num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widowControl/>
        <w:jc w:val="left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br w:type="page"/>
      </w:r>
    </w:p>
    <w:p>
      <w:pPr>
        <w:pStyle w:val="2"/>
        <w:jc w:val="center"/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  <w: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  <w:t>2018年第二周</w:t>
      </w:r>
    </w:p>
    <w:tbl>
      <w:tblPr>
        <w:tblStyle w:val="10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50"/>
        <w:gridCol w:w="1803"/>
        <w:gridCol w:w="1787"/>
        <w:gridCol w:w="33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1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执行周</w:t>
            </w:r>
          </w:p>
        </w:tc>
        <w:tc>
          <w:tcPr>
            <w:tcW w:w="255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2018年第二周</w:t>
            </w:r>
          </w:p>
        </w:tc>
        <w:tc>
          <w:tcPr>
            <w:tcW w:w="17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日期</w:t>
            </w:r>
          </w:p>
        </w:tc>
        <w:tc>
          <w:tcPr>
            <w:tcW w:w="3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2018-1-08 - 2018-1-14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0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长期任务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5"/>
              </w:numPr>
              <w:jc w:val="left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毕业设计项目以及论文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结束对HTML基础知识的复习</w:t>
            </w:r>
          </w:p>
          <w:p>
            <w:pPr>
              <w:numPr>
                <w:ilvl w:val="0"/>
                <w:numId w:val="39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结束对CSS 基础知识的复习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每日任务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numPr>
                <w:ilvl w:val="0"/>
                <w:numId w:val="4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pocket整理</w:t>
            </w:r>
          </w:p>
          <w:p>
            <w:pPr>
              <w:numPr>
                <w:ilvl w:val="0"/>
                <w:numId w:val="4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英语整理</w:t>
            </w:r>
          </w:p>
          <w:p>
            <w:pPr>
              <w:numPr>
                <w:ilvl w:val="0"/>
                <w:numId w:val="40"/>
              </w:num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周博客总结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left="113" w:right="113"/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本周任务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周一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周二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周三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周四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周五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周六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62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周日</w:t>
            </w:r>
          </w:p>
        </w:tc>
        <w:tc>
          <w:tcPr>
            <w:tcW w:w="69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color w:val="333333"/>
                <w:sz w:val="20"/>
                <w:szCs w:val="20"/>
              </w:rPr>
              <w:t>学习了QT的基础知识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center"/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  <w: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  <w:t>备注</w:t>
            </w:r>
          </w:p>
        </w:tc>
        <w:tc>
          <w:tcPr>
            <w:tcW w:w="766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Consolas" w:hAnsi="Consolas" w:eastAsia="方正兰亭超细黑简体" w:cs="Consolas"/>
                <w:b w:val="0"/>
                <w:bCs w:val="0"/>
                <w:sz w:val="20"/>
                <w:szCs w:val="20"/>
              </w:rPr>
            </w:pPr>
          </w:p>
        </w:tc>
      </w:tr>
    </w:tbl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p>
      <w:pPr>
        <w:rPr>
          <w:rFonts w:hint="default" w:ascii="Consolas" w:hAnsi="Consolas" w:eastAsia="方正兰亭超细黑简体" w:cs="Consolas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5D55E6"/>
    <w:multiLevelType w:val="singleLevel"/>
    <w:tmpl w:val="BD5D55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FBCFE"/>
    <w:multiLevelType w:val="singleLevel"/>
    <w:tmpl w:val="BFDFBC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00000C"/>
    <w:multiLevelType w:val="singleLevel"/>
    <w:tmpl w:val="0000000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multilevel"/>
    <w:tmpl w:val="000000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0"/>
    <w:multiLevelType w:val="singleLevel"/>
    <w:tmpl w:val="00000010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00000011"/>
    <w:multiLevelType w:val="singleLevel"/>
    <w:tmpl w:val="00000011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00000012"/>
    <w:multiLevelType w:val="multilevel"/>
    <w:tmpl w:val="000000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3"/>
    <w:multiLevelType w:val="singleLevel"/>
    <w:tmpl w:val="0000001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0000014"/>
    <w:multiLevelType w:val="singleLevel"/>
    <w:tmpl w:val="00000014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0000015"/>
    <w:multiLevelType w:val="multilevel"/>
    <w:tmpl w:val="000000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1">
    <w:nsid w:val="00000017"/>
    <w:multiLevelType w:val="multilevel"/>
    <w:tmpl w:val="00000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8"/>
    <w:multiLevelType w:val="multilevel"/>
    <w:tmpl w:val="00000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9"/>
    <w:multiLevelType w:val="multilevel"/>
    <w:tmpl w:val="000000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4">
    <w:nsid w:val="0000001A"/>
    <w:multiLevelType w:val="multilevel"/>
    <w:tmpl w:val="000000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C"/>
    <w:multiLevelType w:val="singleLevel"/>
    <w:tmpl w:val="000000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000001D"/>
    <w:multiLevelType w:val="multilevel"/>
    <w:tmpl w:val="00000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20"/>
    <w:multiLevelType w:val="multilevel"/>
    <w:tmpl w:val="000000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9">
    <w:nsid w:val="00000021"/>
    <w:multiLevelType w:val="singleLevel"/>
    <w:tmpl w:val="00000021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00000023"/>
    <w:multiLevelType w:val="singleLevel"/>
    <w:tmpl w:val="000000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00000024"/>
    <w:multiLevelType w:val="multilevel"/>
    <w:tmpl w:val="0000002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0000025"/>
    <w:multiLevelType w:val="singleLevel"/>
    <w:tmpl w:val="00000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01A65CE1"/>
    <w:multiLevelType w:val="multilevel"/>
    <w:tmpl w:val="01A65C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BD6F262"/>
    <w:multiLevelType w:val="singleLevel"/>
    <w:tmpl w:val="1BD6F26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1CF7566B"/>
    <w:multiLevelType w:val="multilevel"/>
    <w:tmpl w:val="1CF75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23B468F"/>
    <w:multiLevelType w:val="multilevel"/>
    <w:tmpl w:val="323B46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7">
    <w:nsid w:val="44288D79"/>
    <w:multiLevelType w:val="multilevel"/>
    <w:tmpl w:val="44288D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7154C"/>
    <w:multiLevelType w:val="multilevel"/>
    <w:tmpl w:val="789715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5A3416"/>
    <w:multiLevelType w:val="singleLevel"/>
    <w:tmpl w:val="795A3416"/>
    <w:lvl w:ilvl="0" w:tentative="0">
      <w:start w:val="1"/>
      <w:numFmt w:val="decimal"/>
      <w:suff w:val="space"/>
      <w:lvlText w:val="%1."/>
      <w:lvlJc w:val="left"/>
    </w:lvl>
  </w:abstractNum>
  <w:num w:numId="1">
    <w:abstractNumId w:val="27"/>
  </w:num>
  <w:num w:numId="2">
    <w:abstractNumId w:val="39"/>
  </w:num>
  <w:num w:numId="3">
    <w:abstractNumId w:val="33"/>
  </w:num>
  <w:num w:numId="4">
    <w:abstractNumId w:val="0"/>
  </w:num>
  <w:num w:numId="5">
    <w:abstractNumId w:val="34"/>
  </w:num>
  <w:num w:numId="6">
    <w:abstractNumId w:val="37"/>
  </w:num>
  <w:num w:numId="7">
    <w:abstractNumId w:val="1"/>
  </w:num>
  <w:num w:numId="8">
    <w:abstractNumId w:val="21"/>
  </w:num>
  <w:num w:numId="9">
    <w:abstractNumId w:val="38"/>
  </w:num>
  <w:num w:numId="10">
    <w:abstractNumId w:val="14"/>
  </w:num>
  <w:num w:numId="11">
    <w:abstractNumId w:val="5"/>
  </w:num>
  <w:num w:numId="12">
    <w:abstractNumId w:val="2"/>
  </w:num>
  <w:num w:numId="13">
    <w:abstractNumId w:val="9"/>
  </w:num>
  <w:num w:numId="14">
    <w:abstractNumId w:val="12"/>
  </w:num>
  <w:num w:numId="15">
    <w:abstractNumId w:val="35"/>
  </w:num>
  <w:num w:numId="16">
    <w:abstractNumId w:val="31"/>
  </w:num>
  <w:num w:numId="17">
    <w:abstractNumId w:val="17"/>
  </w:num>
  <w:num w:numId="18">
    <w:abstractNumId w:val="7"/>
  </w:num>
  <w:num w:numId="19">
    <w:abstractNumId w:val="24"/>
  </w:num>
  <w:num w:numId="20">
    <w:abstractNumId w:val="13"/>
  </w:num>
  <w:num w:numId="21">
    <w:abstractNumId w:val="22"/>
  </w:num>
  <w:num w:numId="22">
    <w:abstractNumId w:val="6"/>
  </w:num>
  <w:num w:numId="23">
    <w:abstractNumId w:val="25"/>
  </w:num>
  <w:num w:numId="24">
    <w:abstractNumId w:val="20"/>
  </w:num>
  <w:num w:numId="25">
    <w:abstractNumId w:val="16"/>
  </w:num>
  <w:num w:numId="26">
    <w:abstractNumId w:val="36"/>
  </w:num>
  <w:num w:numId="27">
    <w:abstractNumId w:val="4"/>
  </w:num>
  <w:num w:numId="28">
    <w:abstractNumId w:val="30"/>
  </w:num>
  <w:num w:numId="29">
    <w:abstractNumId w:val="19"/>
  </w:num>
  <w:num w:numId="30">
    <w:abstractNumId w:val="23"/>
  </w:num>
  <w:num w:numId="31">
    <w:abstractNumId w:val="28"/>
  </w:num>
  <w:num w:numId="32">
    <w:abstractNumId w:val="11"/>
  </w:num>
  <w:num w:numId="33">
    <w:abstractNumId w:val="3"/>
  </w:num>
  <w:num w:numId="34">
    <w:abstractNumId w:val="15"/>
  </w:num>
  <w:num w:numId="35">
    <w:abstractNumId w:val="18"/>
  </w:num>
  <w:num w:numId="36">
    <w:abstractNumId w:val="8"/>
  </w:num>
  <w:num w:numId="37">
    <w:abstractNumId w:val="32"/>
  </w:num>
  <w:num w:numId="38">
    <w:abstractNumId w:val="26"/>
  </w:num>
  <w:num w:numId="39">
    <w:abstractNumId w:val="2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466"/>
    <w:rsid w:val="000557DD"/>
    <w:rsid w:val="00065153"/>
    <w:rsid w:val="000662B4"/>
    <w:rsid w:val="001663DF"/>
    <w:rsid w:val="002B3A8F"/>
    <w:rsid w:val="002D65A5"/>
    <w:rsid w:val="002F702C"/>
    <w:rsid w:val="003143DE"/>
    <w:rsid w:val="00317466"/>
    <w:rsid w:val="00482704"/>
    <w:rsid w:val="00492D9E"/>
    <w:rsid w:val="005C364E"/>
    <w:rsid w:val="006232B2"/>
    <w:rsid w:val="0068050E"/>
    <w:rsid w:val="006B01D1"/>
    <w:rsid w:val="00826564"/>
    <w:rsid w:val="008A0CA3"/>
    <w:rsid w:val="008B044C"/>
    <w:rsid w:val="008B7CDE"/>
    <w:rsid w:val="008D4B1C"/>
    <w:rsid w:val="009178D1"/>
    <w:rsid w:val="00922FD8"/>
    <w:rsid w:val="009810A9"/>
    <w:rsid w:val="00984E69"/>
    <w:rsid w:val="009C7723"/>
    <w:rsid w:val="00A65167"/>
    <w:rsid w:val="00AC5D6F"/>
    <w:rsid w:val="00B11211"/>
    <w:rsid w:val="00B84221"/>
    <w:rsid w:val="00B86878"/>
    <w:rsid w:val="00B97DC7"/>
    <w:rsid w:val="00C65318"/>
    <w:rsid w:val="00CE5AF9"/>
    <w:rsid w:val="00DE4276"/>
    <w:rsid w:val="00E562CA"/>
    <w:rsid w:val="00F846FA"/>
    <w:rsid w:val="054E56D5"/>
    <w:rsid w:val="05A24D7D"/>
    <w:rsid w:val="0634789C"/>
    <w:rsid w:val="09811CB3"/>
    <w:rsid w:val="0F0E3E36"/>
    <w:rsid w:val="10207810"/>
    <w:rsid w:val="10C07AE4"/>
    <w:rsid w:val="10F51BF6"/>
    <w:rsid w:val="16073FFE"/>
    <w:rsid w:val="175358C5"/>
    <w:rsid w:val="1A4A4E6B"/>
    <w:rsid w:val="1B723B8F"/>
    <w:rsid w:val="1C193309"/>
    <w:rsid w:val="1DA51F76"/>
    <w:rsid w:val="21825E05"/>
    <w:rsid w:val="22847A38"/>
    <w:rsid w:val="232743DD"/>
    <w:rsid w:val="2D07301E"/>
    <w:rsid w:val="2D8F47DE"/>
    <w:rsid w:val="2E6B780D"/>
    <w:rsid w:val="2FEF23B9"/>
    <w:rsid w:val="31F935E0"/>
    <w:rsid w:val="356FAF34"/>
    <w:rsid w:val="35CF367C"/>
    <w:rsid w:val="362579BB"/>
    <w:rsid w:val="37B13112"/>
    <w:rsid w:val="3A6442DD"/>
    <w:rsid w:val="3C7A121B"/>
    <w:rsid w:val="3CE36431"/>
    <w:rsid w:val="3F987734"/>
    <w:rsid w:val="42BB4AF1"/>
    <w:rsid w:val="4B12215E"/>
    <w:rsid w:val="4D3849A2"/>
    <w:rsid w:val="500C6CB0"/>
    <w:rsid w:val="51AB4A01"/>
    <w:rsid w:val="54991A34"/>
    <w:rsid w:val="584E3130"/>
    <w:rsid w:val="5937724D"/>
    <w:rsid w:val="597C4DFC"/>
    <w:rsid w:val="5A8A557F"/>
    <w:rsid w:val="5C6A26E2"/>
    <w:rsid w:val="5E4C5B66"/>
    <w:rsid w:val="5F88455F"/>
    <w:rsid w:val="60AD51AE"/>
    <w:rsid w:val="61F17142"/>
    <w:rsid w:val="6AA346EB"/>
    <w:rsid w:val="6C063404"/>
    <w:rsid w:val="6D8971BD"/>
    <w:rsid w:val="6F5B0765"/>
    <w:rsid w:val="6FE86819"/>
    <w:rsid w:val="70614A50"/>
    <w:rsid w:val="79E24928"/>
    <w:rsid w:val="7A6E10D5"/>
    <w:rsid w:val="7B27758F"/>
    <w:rsid w:val="7C7A3ECD"/>
    <w:rsid w:val="7D4D7663"/>
    <w:rsid w:val="7D5B0D12"/>
    <w:rsid w:val="8C9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cs="宋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1 字符"/>
    <w:basedOn w:val="7"/>
    <w:link w:val="2"/>
    <w:qFormat/>
    <w:uiPriority w:val="0"/>
    <w:rPr>
      <w:rFonts w:ascii="Calibri" w:hAnsi="Calibri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qFormat/>
    <w:uiPriority w:val="0"/>
    <w:rPr>
      <w:rFonts w:ascii="Calibri Light" w:hAnsi="Calibri Light" w:eastAsia="宋体" w:cs="宋体"/>
      <w:b/>
      <w:bCs/>
      <w:kern w:val="2"/>
      <w:sz w:val="32"/>
      <w:szCs w:val="32"/>
    </w:rPr>
  </w:style>
  <w:style w:type="character" w:customStyle="1" w:styleId="14">
    <w:name w:val="未处理的提及1"/>
    <w:basedOn w:val="7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1112</Words>
  <Characters>6339</Characters>
  <Lines>52</Lines>
  <Paragraphs>14</Paragraphs>
  <TotalTime>0</TotalTime>
  <ScaleCrop>false</ScaleCrop>
  <LinksUpToDate>false</LinksUpToDate>
  <CharactersWithSpaces>7437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ttxxly</dc:creator>
  <cp:lastModifiedBy>ttxxly</cp:lastModifiedBy>
  <dcterms:modified xsi:type="dcterms:W3CDTF">2018-09-05T09:19:30Z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